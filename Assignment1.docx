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4667D04E" w:rsidR="00E03E13" w:rsidRDefault="00E03E13" w:rsidP="00E03E13">
      <w:pPr>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0C4BC9">
        <w:rPr>
          <w:rFonts w:ascii="Times New Roman" w:hAnsi="Times New Roman" w:cs="Times New Roman"/>
        </w:rPr>
        <w:t>Pathan Firdos Maheraj</w:t>
      </w:r>
    </w:p>
    <w:p w14:paraId="2E4A25A9" w14:textId="060169C4" w:rsidR="00E03E13" w:rsidRDefault="00E03E13" w:rsidP="00E03E13">
      <w:pPr>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w:t>
      </w:r>
      <w:r w:rsidR="000C4BC9">
        <w:rPr>
          <w:rFonts w:ascii="Times New Roman" w:hAnsi="Times New Roman" w:cs="Times New Roman"/>
        </w:rPr>
        <w:t>73</w:t>
      </w:r>
    </w:p>
    <w:p w14:paraId="50CE90A0" w14:textId="4EC7B663" w:rsidR="00E03E13" w:rsidRDefault="00E03E13" w:rsidP="00E03E13">
      <w:pPr>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w:t>
      </w:r>
      <w:r w:rsidR="000C4BC9">
        <w:rPr>
          <w:rFonts w:ascii="Times New Roman" w:hAnsi="Times New Roman" w:cs="Times New Roman"/>
        </w:rPr>
        <w:t>1</w:t>
      </w:r>
    </w:p>
    <w:p w14:paraId="5EC1E907" w14:textId="6D938E7F"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Assignment 1</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67FCD951" w:rsidR="00E03E13" w:rsidRDefault="00E03E13" w:rsidP="00E03E13">
      <w:pPr>
        <w:rPr>
          <w:rFonts w:ascii="Times New Roman" w:hAnsi="Times New Roman" w:cs="Times New Roman"/>
        </w:rPr>
      </w:pPr>
      <w:r w:rsidRPr="00E03E13">
        <w:rPr>
          <w:rFonts w:ascii="Times New Roman" w:hAnsi="Times New Roman" w:cs="Times New Roman"/>
        </w:rPr>
        <w:br/>
        <w:t>Q. Perform the following operations using R/Python on suitable data sets:</w:t>
      </w:r>
      <w:r w:rsidRPr="00E03E13">
        <w:rPr>
          <w:rFonts w:ascii="Times New Roman" w:hAnsi="Times New Roman" w:cs="Times New Roman"/>
        </w:rPr>
        <w:br/>
        <w:t>a) Read data from different formats (like CSV, XLS)</w:t>
      </w:r>
      <w:r w:rsidRPr="00E03E13">
        <w:rPr>
          <w:rFonts w:ascii="Times New Roman" w:hAnsi="Times New Roman" w:cs="Times New Roman"/>
        </w:rPr>
        <w:br/>
        <w:t>b) Find Shape of Data</w:t>
      </w:r>
      <w:r w:rsidRPr="00E03E13">
        <w:rPr>
          <w:rFonts w:ascii="Times New Roman" w:hAnsi="Times New Roman" w:cs="Times New Roman"/>
        </w:rPr>
        <w:br/>
        <w:t>c) Find Missing Values</w:t>
      </w:r>
      <w:r w:rsidRPr="00E03E13">
        <w:rPr>
          <w:rFonts w:ascii="Times New Roman" w:hAnsi="Times New Roman" w:cs="Times New Roman"/>
        </w:rPr>
        <w:br/>
        <w:t>d) Find Data Type of Each Column</w:t>
      </w:r>
      <w:r w:rsidRPr="00E03E13">
        <w:rPr>
          <w:rFonts w:ascii="Times New Roman" w:hAnsi="Times New Roman" w:cs="Times New Roman"/>
        </w:rPr>
        <w:br/>
        <w:t>e) Finding Out Zeros</w:t>
      </w:r>
      <w:r w:rsidRPr="00E03E13">
        <w:rPr>
          <w:rFonts w:ascii="Times New Roman" w:hAnsi="Times New Roman" w:cs="Times New Roman"/>
        </w:rPr>
        <w:br/>
        <w:t>f) Indexing and Selecting Data, Sort Data</w:t>
      </w:r>
      <w:r w:rsidRPr="00E03E13">
        <w:rPr>
          <w:rFonts w:ascii="Times New Roman" w:hAnsi="Times New Roman" w:cs="Times New Roman"/>
        </w:rPr>
        <w:br/>
        <w:t>g) Describe Attributes of Data, Checking Data Types of Each Column</w:t>
      </w:r>
      <w:r w:rsidRPr="00E03E13">
        <w:rPr>
          <w:rFonts w:ascii="Times New Roman" w:hAnsi="Times New Roman" w:cs="Times New Roman"/>
        </w:rPr>
        <w:br/>
        <w:t>h) Counting Unique Values of Data, Format of Each Column, Converting Variable Data Type (e.g., from long to short, vice versa)</w:t>
      </w:r>
    </w:p>
    <w:p w14:paraId="6CB57B34" w14:textId="77777777"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20389A4B" w14:textId="77777777" w:rsidR="00E03E13" w:rsidRPr="00E03E13" w:rsidRDefault="00E03E13" w:rsidP="00E03E13">
      <w:pPr>
        <w:numPr>
          <w:ilvl w:val="0"/>
          <w:numId w:val="6"/>
        </w:numPr>
        <w:rPr>
          <w:rFonts w:ascii="Times New Roman" w:hAnsi="Times New Roman" w:cs="Times New Roman"/>
        </w:rPr>
      </w:pPr>
      <w:r w:rsidRPr="00E03E13">
        <w:rPr>
          <w:rFonts w:ascii="Times New Roman" w:hAnsi="Times New Roman" w:cs="Times New Roman"/>
        </w:rPr>
        <w:t>This assignment aims to introduce the Pandas library and its basic functions, which provide functionality for reading different file formats such as CSV and Excel.</w:t>
      </w:r>
    </w:p>
    <w:p w14:paraId="3683F455" w14:textId="77777777" w:rsidR="00E03E13" w:rsidRPr="00E03E13" w:rsidRDefault="00E03E13" w:rsidP="00E03E13">
      <w:pPr>
        <w:numPr>
          <w:ilvl w:val="0"/>
          <w:numId w:val="6"/>
        </w:numPr>
        <w:rPr>
          <w:rFonts w:ascii="Times New Roman" w:hAnsi="Times New Roman" w:cs="Times New Roman"/>
        </w:rPr>
      </w:pPr>
      <w:r w:rsidRPr="00E03E13">
        <w:rPr>
          <w:rFonts w:ascii="Times New Roman" w:hAnsi="Times New Roman" w:cs="Times New Roman"/>
        </w:rPr>
        <w:t>Additionally, it familiarizes users with data cleaning and preprocessing techniques.</w:t>
      </w:r>
    </w:p>
    <w:p w14:paraId="7F41267C" w14:textId="77777777" w:rsidR="00E03E13" w:rsidRDefault="00E03E13" w:rsidP="00E03E13">
      <w:pPr>
        <w:numPr>
          <w:ilvl w:val="0"/>
          <w:numId w:val="6"/>
        </w:numPr>
        <w:rPr>
          <w:rFonts w:ascii="Times New Roman" w:hAnsi="Times New Roman" w:cs="Times New Roman"/>
        </w:rPr>
      </w:pPr>
      <w:r w:rsidRPr="00E03E13">
        <w:rPr>
          <w:rFonts w:ascii="Times New Roman" w:hAnsi="Times New Roman" w:cs="Times New Roman"/>
        </w:rPr>
        <w:t>Enhance our skills in handling data in various formats, improving our proficiency in data analysis and manipulation.</w:t>
      </w:r>
    </w:p>
    <w:p w14:paraId="0E31DA8E" w14:textId="77777777" w:rsidR="00E03E13" w:rsidRPr="00E03E13" w:rsidRDefault="00E03E13" w:rsidP="00E03E13">
      <w:pPr>
        <w:ind w:left="720"/>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0169D0DE" w14:textId="77777777" w:rsidR="00E03E13" w:rsidRPr="00E03E13" w:rsidRDefault="00E03E13" w:rsidP="00E03E13">
      <w:pPr>
        <w:numPr>
          <w:ilvl w:val="0"/>
          <w:numId w:val="7"/>
        </w:numPr>
        <w:rPr>
          <w:rFonts w:ascii="Times New Roman" w:hAnsi="Times New Roman" w:cs="Times New Roman"/>
        </w:rPr>
      </w:pPr>
      <w:r w:rsidRPr="00E03E13">
        <w:rPr>
          <w:rFonts w:ascii="Times New Roman" w:hAnsi="Times New Roman" w:cs="Times New Roman"/>
        </w:rPr>
        <w:t xml:space="preserve">Software used: Google </w:t>
      </w:r>
      <w:proofErr w:type="spellStart"/>
      <w:r w:rsidRPr="00E03E13">
        <w:rPr>
          <w:rFonts w:ascii="Times New Roman" w:hAnsi="Times New Roman" w:cs="Times New Roman"/>
        </w:rPr>
        <w:t>Colab</w:t>
      </w:r>
      <w:proofErr w:type="spellEnd"/>
    </w:p>
    <w:p w14:paraId="537E8A72" w14:textId="77777777" w:rsidR="00E03E13" w:rsidRDefault="00E03E13" w:rsidP="00E03E13">
      <w:pPr>
        <w:numPr>
          <w:ilvl w:val="0"/>
          <w:numId w:val="7"/>
        </w:numPr>
        <w:rPr>
          <w:rFonts w:ascii="Times New Roman" w:hAnsi="Times New Roman" w:cs="Times New Roman"/>
        </w:rPr>
      </w:pPr>
      <w:r w:rsidRPr="00E03E13">
        <w:rPr>
          <w:rFonts w:ascii="Times New Roman" w:hAnsi="Times New Roman" w:cs="Times New Roman"/>
        </w:rPr>
        <w:t>Library used: Pandas</w:t>
      </w:r>
    </w:p>
    <w:p w14:paraId="553569E8" w14:textId="77777777" w:rsidR="00E03E13" w:rsidRPr="00E03E13" w:rsidRDefault="00E03E13" w:rsidP="00E03E13">
      <w:pPr>
        <w:ind w:left="720"/>
        <w:rPr>
          <w:rFonts w:ascii="Times New Roman" w:hAnsi="Times New Roman" w:cs="Times New Roman"/>
        </w:rPr>
      </w:pPr>
    </w:p>
    <w:p w14:paraId="38922CCA"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Introduction to Pandas:</w:t>
      </w:r>
    </w:p>
    <w:p w14:paraId="3C2ECC70" w14:textId="77777777" w:rsidR="00E03E13" w:rsidRPr="00E03E13" w:rsidRDefault="00E03E13" w:rsidP="00E03E13">
      <w:pPr>
        <w:rPr>
          <w:rFonts w:ascii="Times New Roman" w:hAnsi="Times New Roman" w:cs="Times New Roman"/>
          <w:b/>
          <w:bCs/>
        </w:rPr>
      </w:pPr>
    </w:p>
    <w:p w14:paraId="5ACD05CB" w14:textId="77777777" w:rsidR="00E03E13" w:rsidRP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Pandas is a powerful and widely-used open-source Python library for data manipulation and analysis.</w:t>
      </w:r>
    </w:p>
    <w:p w14:paraId="0664105F" w14:textId="77777777" w:rsidR="00E03E13" w:rsidRP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It provides easy-to-use data structures and functions, making it an essential tool for working with structured data.</w:t>
      </w:r>
    </w:p>
    <w:p w14:paraId="47D4B4E6" w14:textId="77777777" w:rsidR="00E03E13" w:rsidRP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 xml:space="preserve">At the core of Pandas are two main data structures: Series and </w:t>
      </w:r>
      <w:proofErr w:type="spellStart"/>
      <w:r w:rsidRPr="00E03E13">
        <w:rPr>
          <w:rFonts w:ascii="Times New Roman" w:hAnsi="Times New Roman" w:cs="Times New Roman"/>
        </w:rPr>
        <w:t>DataFrame</w:t>
      </w:r>
      <w:proofErr w:type="spellEnd"/>
      <w:r w:rsidRPr="00E03E13">
        <w:rPr>
          <w:rFonts w:ascii="Times New Roman" w:hAnsi="Times New Roman" w:cs="Times New Roman"/>
        </w:rPr>
        <w:t>.</w:t>
      </w:r>
    </w:p>
    <w:p w14:paraId="462CB1B9" w14:textId="77777777" w:rsidR="00E03E13" w:rsidRP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 xml:space="preserve">A Series is a one-dimensional </w:t>
      </w:r>
      <w:proofErr w:type="spellStart"/>
      <w:r w:rsidRPr="00E03E13">
        <w:rPr>
          <w:rFonts w:ascii="Times New Roman" w:hAnsi="Times New Roman" w:cs="Times New Roman"/>
        </w:rPr>
        <w:t>labeled</w:t>
      </w:r>
      <w:proofErr w:type="spellEnd"/>
      <w:r w:rsidRPr="00E03E13">
        <w:rPr>
          <w:rFonts w:ascii="Times New Roman" w:hAnsi="Times New Roman" w:cs="Times New Roman"/>
        </w:rPr>
        <w:t xml:space="preserve"> array capable of holding any data type.</w:t>
      </w:r>
    </w:p>
    <w:p w14:paraId="3BAADBB3" w14:textId="77777777" w:rsidR="00E03E13" w:rsidRP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 xml:space="preserve">A </w:t>
      </w:r>
      <w:proofErr w:type="spellStart"/>
      <w:r w:rsidRPr="00E03E13">
        <w:rPr>
          <w:rFonts w:ascii="Times New Roman" w:hAnsi="Times New Roman" w:cs="Times New Roman"/>
        </w:rPr>
        <w:t>DataFrame</w:t>
      </w:r>
      <w:proofErr w:type="spellEnd"/>
      <w:r w:rsidRPr="00E03E13">
        <w:rPr>
          <w:rFonts w:ascii="Times New Roman" w:hAnsi="Times New Roman" w:cs="Times New Roman"/>
        </w:rPr>
        <w:t xml:space="preserve"> is a two-dimensional </w:t>
      </w:r>
      <w:proofErr w:type="spellStart"/>
      <w:r w:rsidRPr="00E03E13">
        <w:rPr>
          <w:rFonts w:ascii="Times New Roman" w:hAnsi="Times New Roman" w:cs="Times New Roman"/>
        </w:rPr>
        <w:t>labeled</w:t>
      </w:r>
      <w:proofErr w:type="spellEnd"/>
      <w:r w:rsidRPr="00E03E13">
        <w:rPr>
          <w:rFonts w:ascii="Times New Roman" w:hAnsi="Times New Roman" w:cs="Times New Roman"/>
        </w:rPr>
        <w:t xml:space="preserve"> data structure with columns of potentially different types.</w:t>
      </w:r>
    </w:p>
    <w:p w14:paraId="24BB4589" w14:textId="77777777" w:rsidR="00E03E13" w:rsidRDefault="00E03E13" w:rsidP="00E03E13">
      <w:pPr>
        <w:numPr>
          <w:ilvl w:val="0"/>
          <w:numId w:val="8"/>
        </w:numPr>
        <w:rPr>
          <w:rFonts w:ascii="Times New Roman" w:hAnsi="Times New Roman" w:cs="Times New Roman"/>
        </w:rPr>
      </w:pPr>
      <w:r w:rsidRPr="00E03E13">
        <w:rPr>
          <w:rFonts w:ascii="Times New Roman" w:hAnsi="Times New Roman" w:cs="Times New Roman"/>
        </w:rPr>
        <w:t>These data structures allow users to perform a wide range of operations on data, including loading data from various file formats (such as CSV, Excel, SQL databases), manipulating data (e.g., sorting, filtering, grouping), and performing statistical and analytical tasks.</w:t>
      </w:r>
    </w:p>
    <w:p w14:paraId="5D424797" w14:textId="77777777" w:rsidR="00E03E13" w:rsidRPr="00E03E13" w:rsidRDefault="00E03E13" w:rsidP="00E03E13">
      <w:pPr>
        <w:ind w:left="720"/>
        <w:rPr>
          <w:rFonts w:ascii="Times New Roman" w:hAnsi="Times New Roman" w:cs="Times New Roman"/>
        </w:rPr>
      </w:pPr>
    </w:p>
    <w:p w14:paraId="3F6754A3"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Some basic functions that we used in the program:</w:t>
      </w:r>
    </w:p>
    <w:p w14:paraId="5FEB5DAC" w14:textId="77777777" w:rsidR="00E03E13" w:rsidRPr="00E03E13" w:rsidRDefault="00E03E13" w:rsidP="00E03E13">
      <w:pPr>
        <w:rPr>
          <w:rFonts w:ascii="Times New Roman" w:hAnsi="Times New Roman" w:cs="Times New Roman"/>
          <w:b/>
          <w:bCs/>
        </w:rPr>
      </w:pPr>
    </w:p>
    <w:p w14:paraId="7A26D012" w14:textId="77777777" w:rsidR="00E03E13" w:rsidRPr="00E03E13" w:rsidRDefault="00E03E13" w:rsidP="00E03E13">
      <w:pPr>
        <w:numPr>
          <w:ilvl w:val="0"/>
          <w:numId w:val="9"/>
        </w:numPr>
        <w:rPr>
          <w:rFonts w:ascii="Times New Roman" w:hAnsi="Times New Roman" w:cs="Times New Roman"/>
        </w:rPr>
      </w:pPr>
      <w:proofErr w:type="spellStart"/>
      <w:proofErr w:type="gramStart"/>
      <w:r w:rsidRPr="00E03E13">
        <w:rPr>
          <w:rFonts w:ascii="Times New Roman" w:hAnsi="Times New Roman" w:cs="Times New Roman"/>
        </w:rPr>
        <w:t>pd.read</w:t>
      </w:r>
      <w:proofErr w:type="gramEnd"/>
      <w:r w:rsidRPr="00E03E13">
        <w:rPr>
          <w:rFonts w:ascii="Times New Roman" w:hAnsi="Times New Roman" w:cs="Times New Roman"/>
        </w:rPr>
        <w:t>_</w:t>
      </w:r>
      <w:proofErr w:type="gramStart"/>
      <w:r w:rsidRPr="00E03E13">
        <w:rPr>
          <w:rFonts w:ascii="Times New Roman" w:hAnsi="Times New Roman" w:cs="Times New Roman"/>
        </w:rPr>
        <w:t>csv</w:t>
      </w:r>
      <w:proofErr w:type="spellEnd"/>
      <w:r w:rsidRPr="00E03E13">
        <w:rPr>
          <w:rFonts w:ascii="Times New Roman" w:hAnsi="Times New Roman" w:cs="Times New Roman"/>
        </w:rPr>
        <w:t>(</w:t>
      </w:r>
      <w:proofErr w:type="gramEnd"/>
      <w:r w:rsidRPr="00E03E13">
        <w:rPr>
          <w:rFonts w:ascii="Times New Roman" w:hAnsi="Times New Roman" w:cs="Times New Roman"/>
        </w:rPr>
        <w:t xml:space="preserve">): This function is used to read data from a CSV file into a </w:t>
      </w:r>
      <w:proofErr w:type="spellStart"/>
      <w:r w:rsidRPr="00E03E13">
        <w:rPr>
          <w:rFonts w:ascii="Times New Roman" w:hAnsi="Times New Roman" w:cs="Times New Roman"/>
        </w:rPr>
        <w:t>DataFrame</w:t>
      </w:r>
      <w:proofErr w:type="spellEnd"/>
      <w:r w:rsidRPr="00E03E13">
        <w:rPr>
          <w:rFonts w:ascii="Times New Roman" w:hAnsi="Times New Roman" w:cs="Times New Roman"/>
        </w:rPr>
        <w:t>.</w:t>
      </w:r>
    </w:p>
    <w:p w14:paraId="3E094118" w14:textId="77777777" w:rsidR="00E03E13" w:rsidRPr="00E03E13" w:rsidRDefault="00E03E13" w:rsidP="00E03E13">
      <w:pPr>
        <w:numPr>
          <w:ilvl w:val="0"/>
          <w:numId w:val="9"/>
        </w:numPr>
        <w:rPr>
          <w:rFonts w:ascii="Times New Roman" w:hAnsi="Times New Roman" w:cs="Times New Roman"/>
        </w:rPr>
      </w:pPr>
      <w:r w:rsidRPr="00E03E13">
        <w:rPr>
          <w:rFonts w:ascii="Times New Roman" w:hAnsi="Times New Roman" w:cs="Times New Roman"/>
        </w:rPr>
        <w:t>shape: Returns the number of rows and columns in the dataset.</w:t>
      </w:r>
    </w:p>
    <w:p w14:paraId="0413079F" w14:textId="77777777" w:rsidR="00E03E13" w:rsidRPr="00E03E13" w:rsidRDefault="00E03E13" w:rsidP="00E03E13">
      <w:pPr>
        <w:numPr>
          <w:ilvl w:val="0"/>
          <w:numId w:val="9"/>
        </w:numPr>
        <w:rPr>
          <w:rFonts w:ascii="Times New Roman" w:hAnsi="Times New Roman" w:cs="Times New Roman"/>
        </w:rPr>
      </w:pPr>
      <w:proofErr w:type="spellStart"/>
      <w:r w:rsidRPr="00E03E13">
        <w:rPr>
          <w:rFonts w:ascii="Times New Roman" w:hAnsi="Times New Roman" w:cs="Times New Roman"/>
        </w:rPr>
        <w:t>isnull</w:t>
      </w:r>
      <w:proofErr w:type="spellEnd"/>
      <w:r w:rsidRPr="00E03E13">
        <w:rPr>
          <w:rFonts w:ascii="Times New Roman" w:hAnsi="Times New Roman" w:cs="Times New Roman"/>
        </w:rPr>
        <w:t>(</w:t>
      </w:r>
      <w:proofErr w:type="gramStart"/>
      <w:r w:rsidRPr="00E03E13">
        <w:rPr>
          <w:rFonts w:ascii="Times New Roman" w:hAnsi="Times New Roman" w:cs="Times New Roman"/>
        </w:rPr>
        <w:t>).sum</w:t>
      </w:r>
      <w:proofErr w:type="gramEnd"/>
      <w:r w:rsidRPr="00E03E13">
        <w:rPr>
          <w:rFonts w:ascii="Times New Roman" w:hAnsi="Times New Roman" w:cs="Times New Roman"/>
        </w:rPr>
        <w:t>(): Identifies missing values in the dataset.</w:t>
      </w:r>
    </w:p>
    <w:p w14:paraId="69180054" w14:textId="77777777" w:rsidR="00E03E13" w:rsidRPr="00E03E13" w:rsidRDefault="00E03E13" w:rsidP="00E03E13">
      <w:pPr>
        <w:numPr>
          <w:ilvl w:val="0"/>
          <w:numId w:val="9"/>
        </w:numPr>
        <w:rPr>
          <w:rFonts w:ascii="Times New Roman" w:hAnsi="Times New Roman" w:cs="Times New Roman"/>
        </w:rPr>
      </w:pPr>
      <w:proofErr w:type="spellStart"/>
      <w:r w:rsidRPr="00E03E13">
        <w:rPr>
          <w:rFonts w:ascii="Times New Roman" w:hAnsi="Times New Roman" w:cs="Times New Roman"/>
        </w:rPr>
        <w:t>dtypes</w:t>
      </w:r>
      <w:proofErr w:type="spellEnd"/>
      <w:r w:rsidRPr="00E03E13">
        <w:rPr>
          <w:rFonts w:ascii="Times New Roman" w:hAnsi="Times New Roman" w:cs="Times New Roman"/>
        </w:rPr>
        <w:t>: Returns the data type of each column in the dataset.</w:t>
      </w:r>
    </w:p>
    <w:p w14:paraId="58D17EBD" w14:textId="77777777" w:rsidR="00E03E13" w:rsidRPr="00E03E13" w:rsidRDefault="00E03E13" w:rsidP="00E03E13">
      <w:pPr>
        <w:numPr>
          <w:ilvl w:val="0"/>
          <w:numId w:val="9"/>
        </w:numPr>
        <w:rPr>
          <w:rFonts w:ascii="Times New Roman" w:hAnsi="Times New Roman" w:cs="Times New Roman"/>
        </w:rPr>
      </w:pPr>
      <w:r w:rsidRPr="00E03E13">
        <w:rPr>
          <w:rFonts w:ascii="Times New Roman" w:hAnsi="Times New Roman" w:cs="Times New Roman"/>
        </w:rPr>
        <w:t>(</w:t>
      </w:r>
      <w:proofErr w:type="spellStart"/>
      <w:r w:rsidRPr="00E03E13">
        <w:rPr>
          <w:rFonts w:ascii="Times New Roman" w:hAnsi="Times New Roman" w:cs="Times New Roman"/>
        </w:rPr>
        <w:t>df</w:t>
      </w:r>
      <w:proofErr w:type="spellEnd"/>
      <w:r w:rsidRPr="00E03E13">
        <w:rPr>
          <w:rFonts w:ascii="Times New Roman" w:hAnsi="Times New Roman" w:cs="Times New Roman"/>
        </w:rPr>
        <w:t xml:space="preserve"> == 0</w:t>
      </w:r>
      <w:proofErr w:type="gramStart"/>
      <w:r w:rsidRPr="00E03E13">
        <w:rPr>
          <w:rFonts w:ascii="Times New Roman" w:hAnsi="Times New Roman" w:cs="Times New Roman"/>
        </w:rPr>
        <w:t>).sum</w:t>
      </w:r>
      <w:proofErr w:type="gramEnd"/>
      <w:r w:rsidRPr="00E03E13">
        <w:rPr>
          <w:rFonts w:ascii="Times New Roman" w:hAnsi="Times New Roman" w:cs="Times New Roman"/>
        </w:rPr>
        <w:t>(): Identifies the number of zeros in each column.</w:t>
      </w:r>
    </w:p>
    <w:p w14:paraId="77F80BE6" w14:textId="77777777" w:rsidR="00E03E13" w:rsidRPr="00E03E13" w:rsidRDefault="00E03E13" w:rsidP="00E03E13">
      <w:pPr>
        <w:numPr>
          <w:ilvl w:val="0"/>
          <w:numId w:val="9"/>
        </w:numPr>
        <w:rPr>
          <w:rFonts w:ascii="Times New Roman" w:hAnsi="Times New Roman" w:cs="Times New Roman"/>
        </w:rPr>
      </w:pPr>
      <w:proofErr w:type="spellStart"/>
      <w:r w:rsidRPr="00E03E13">
        <w:rPr>
          <w:rFonts w:ascii="Times New Roman" w:hAnsi="Times New Roman" w:cs="Times New Roman"/>
        </w:rPr>
        <w:lastRenderedPageBreak/>
        <w:t>sort_</w:t>
      </w:r>
      <w:proofErr w:type="gramStart"/>
      <w:r w:rsidRPr="00E03E13">
        <w:rPr>
          <w:rFonts w:ascii="Times New Roman" w:hAnsi="Times New Roman" w:cs="Times New Roman"/>
        </w:rPr>
        <w:t>values</w:t>
      </w:r>
      <w:proofErr w:type="spellEnd"/>
      <w:r w:rsidRPr="00E03E13">
        <w:rPr>
          <w:rFonts w:ascii="Times New Roman" w:hAnsi="Times New Roman" w:cs="Times New Roman"/>
        </w:rPr>
        <w:t>(</w:t>
      </w:r>
      <w:proofErr w:type="gramEnd"/>
      <w:r w:rsidRPr="00E03E13">
        <w:rPr>
          <w:rFonts w:ascii="Times New Roman" w:hAnsi="Times New Roman" w:cs="Times New Roman"/>
        </w:rPr>
        <w:t xml:space="preserve">): Sorts the </w:t>
      </w:r>
      <w:proofErr w:type="spellStart"/>
      <w:r w:rsidRPr="00E03E13">
        <w:rPr>
          <w:rFonts w:ascii="Times New Roman" w:hAnsi="Times New Roman" w:cs="Times New Roman"/>
        </w:rPr>
        <w:t>DataFrame</w:t>
      </w:r>
      <w:proofErr w:type="spellEnd"/>
      <w:r w:rsidRPr="00E03E13">
        <w:rPr>
          <w:rFonts w:ascii="Times New Roman" w:hAnsi="Times New Roman" w:cs="Times New Roman"/>
        </w:rPr>
        <w:t xml:space="preserve"> by the values of a specified column, allowing data to be arranged in ascending order.</w:t>
      </w:r>
    </w:p>
    <w:p w14:paraId="01ED5E56" w14:textId="77777777" w:rsidR="00E03E13" w:rsidRPr="00E03E13" w:rsidRDefault="00E03E13" w:rsidP="00E03E13">
      <w:pPr>
        <w:numPr>
          <w:ilvl w:val="0"/>
          <w:numId w:val="9"/>
        </w:numPr>
        <w:rPr>
          <w:rFonts w:ascii="Times New Roman" w:hAnsi="Times New Roman" w:cs="Times New Roman"/>
        </w:rPr>
      </w:pPr>
      <w:proofErr w:type="gramStart"/>
      <w:r w:rsidRPr="00E03E13">
        <w:rPr>
          <w:rFonts w:ascii="Times New Roman" w:hAnsi="Times New Roman" w:cs="Times New Roman"/>
        </w:rPr>
        <w:t>describe(</w:t>
      </w:r>
      <w:proofErr w:type="gramEnd"/>
      <w:r w:rsidRPr="00E03E13">
        <w:rPr>
          <w:rFonts w:ascii="Times New Roman" w:hAnsi="Times New Roman" w:cs="Times New Roman"/>
        </w:rPr>
        <w:t xml:space="preserve">): Generates descriptive statistics for numerical columns in the </w:t>
      </w:r>
      <w:proofErr w:type="spellStart"/>
      <w:r w:rsidRPr="00E03E13">
        <w:rPr>
          <w:rFonts w:ascii="Times New Roman" w:hAnsi="Times New Roman" w:cs="Times New Roman"/>
        </w:rPr>
        <w:t>DataFrame</w:t>
      </w:r>
      <w:proofErr w:type="spellEnd"/>
      <w:r w:rsidRPr="00E03E13">
        <w:rPr>
          <w:rFonts w:ascii="Times New Roman" w:hAnsi="Times New Roman" w:cs="Times New Roman"/>
        </w:rPr>
        <w:t>, such as count, mean, standard deviation, minimum, and maximum values.</w:t>
      </w:r>
    </w:p>
    <w:p w14:paraId="0A48AC63" w14:textId="77777777" w:rsidR="00E03E13" w:rsidRDefault="00E03E13" w:rsidP="00E03E13">
      <w:pPr>
        <w:numPr>
          <w:ilvl w:val="0"/>
          <w:numId w:val="9"/>
        </w:numPr>
        <w:rPr>
          <w:rFonts w:ascii="Times New Roman" w:hAnsi="Times New Roman" w:cs="Times New Roman"/>
        </w:rPr>
      </w:pPr>
      <w:proofErr w:type="gramStart"/>
      <w:r w:rsidRPr="00E03E13">
        <w:rPr>
          <w:rFonts w:ascii="Times New Roman" w:hAnsi="Times New Roman" w:cs="Times New Roman"/>
        </w:rPr>
        <w:t>unique(</w:t>
      </w:r>
      <w:proofErr w:type="gramEnd"/>
      <w:r w:rsidRPr="00E03E13">
        <w:rPr>
          <w:rFonts w:ascii="Times New Roman" w:hAnsi="Times New Roman" w:cs="Times New Roman"/>
        </w:rPr>
        <w:t xml:space="preserve">): Returns an array of unique values in a column of the </w:t>
      </w:r>
      <w:proofErr w:type="spellStart"/>
      <w:r w:rsidRPr="00E03E13">
        <w:rPr>
          <w:rFonts w:ascii="Times New Roman" w:hAnsi="Times New Roman" w:cs="Times New Roman"/>
        </w:rPr>
        <w:t>DataFrame</w:t>
      </w:r>
      <w:proofErr w:type="spellEnd"/>
      <w:r w:rsidRPr="00E03E13">
        <w:rPr>
          <w:rFonts w:ascii="Times New Roman" w:hAnsi="Times New Roman" w:cs="Times New Roman"/>
        </w:rPr>
        <w:t>, useful for identifying distinct categories or groups in categorical data.</w:t>
      </w:r>
    </w:p>
    <w:p w14:paraId="2E94F5F1" w14:textId="77777777" w:rsidR="00E03E13" w:rsidRPr="00E03E13" w:rsidRDefault="00E03E13" w:rsidP="00E03E13">
      <w:pPr>
        <w:ind w:left="720"/>
        <w:rPr>
          <w:rFonts w:ascii="Times New Roman" w:hAnsi="Times New Roman" w:cs="Times New Roman"/>
        </w:rPr>
      </w:pPr>
    </w:p>
    <w:p w14:paraId="210A0CB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Methodology:</w:t>
      </w:r>
    </w:p>
    <w:p w14:paraId="13D88EDF" w14:textId="77777777" w:rsidR="00E03E13" w:rsidRPr="00E03E13" w:rsidRDefault="00E03E13" w:rsidP="00E03E13">
      <w:pPr>
        <w:rPr>
          <w:rFonts w:ascii="Times New Roman" w:hAnsi="Times New Roman" w:cs="Times New Roman"/>
          <w:b/>
          <w:bCs/>
        </w:rPr>
      </w:pPr>
    </w:p>
    <w:p w14:paraId="19967C2D" w14:textId="77777777" w:rsidR="00E03E13" w:rsidRPr="00B95D21" w:rsidRDefault="00E03E13" w:rsidP="00E03E13">
      <w:pPr>
        <w:numPr>
          <w:ilvl w:val="0"/>
          <w:numId w:val="10"/>
        </w:numPr>
        <w:rPr>
          <w:rFonts w:ascii="Times New Roman" w:hAnsi="Times New Roman" w:cs="Times New Roman"/>
          <w:b/>
          <w:bCs/>
        </w:rPr>
      </w:pPr>
      <w:r w:rsidRPr="00B95D21">
        <w:rPr>
          <w:rFonts w:ascii="Times New Roman" w:hAnsi="Times New Roman" w:cs="Times New Roman"/>
          <w:b/>
          <w:bCs/>
        </w:rPr>
        <w:t>Data Collection and Exploration:</w:t>
      </w:r>
    </w:p>
    <w:p w14:paraId="3D267B50" w14:textId="77777777" w:rsidR="00E03E13" w:rsidRP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Collect Data: Obtain a relevant dataset ensuring it contains key features.</w:t>
      </w:r>
    </w:p>
    <w:p w14:paraId="08558DA9" w14:textId="77777777" w:rsidR="00E03E13" w:rsidRP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 xml:space="preserve">Explore Data: Load the dataset into a Pandas </w:t>
      </w:r>
      <w:proofErr w:type="spellStart"/>
      <w:r w:rsidRPr="00E03E13">
        <w:rPr>
          <w:rFonts w:ascii="Times New Roman" w:hAnsi="Times New Roman" w:cs="Times New Roman"/>
        </w:rPr>
        <w:t>DataFrame</w:t>
      </w:r>
      <w:proofErr w:type="spellEnd"/>
      <w:r w:rsidRPr="00E03E13">
        <w:rPr>
          <w:rFonts w:ascii="Times New Roman" w:hAnsi="Times New Roman" w:cs="Times New Roman"/>
        </w:rPr>
        <w:t xml:space="preserve"> and </w:t>
      </w:r>
      <w:proofErr w:type="spellStart"/>
      <w:r w:rsidRPr="00E03E13">
        <w:rPr>
          <w:rFonts w:ascii="Times New Roman" w:hAnsi="Times New Roman" w:cs="Times New Roman"/>
        </w:rPr>
        <w:t>analyze</w:t>
      </w:r>
      <w:proofErr w:type="spellEnd"/>
      <w:r w:rsidRPr="00E03E13">
        <w:rPr>
          <w:rFonts w:ascii="Times New Roman" w:hAnsi="Times New Roman" w:cs="Times New Roman"/>
        </w:rPr>
        <w:t xml:space="preserve"> its structure, including the number of samples, features, data types, and any missing or erroneous values.</w:t>
      </w:r>
    </w:p>
    <w:p w14:paraId="5528433E" w14:textId="77777777" w:rsidR="00E03E13" w:rsidRPr="00B95D21" w:rsidRDefault="00E03E13" w:rsidP="00E03E13">
      <w:pPr>
        <w:numPr>
          <w:ilvl w:val="0"/>
          <w:numId w:val="10"/>
        </w:numPr>
        <w:rPr>
          <w:rFonts w:ascii="Times New Roman" w:hAnsi="Times New Roman" w:cs="Times New Roman"/>
          <w:b/>
          <w:bCs/>
        </w:rPr>
      </w:pPr>
      <w:r w:rsidRPr="00B95D21">
        <w:rPr>
          <w:rFonts w:ascii="Times New Roman" w:hAnsi="Times New Roman" w:cs="Times New Roman"/>
          <w:b/>
          <w:bCs/>
        </w:rPr>
        <w:t>Data Preprocessing:</w:t>
      </w:r>
    </w:p>
    <w:p w14:paraId="04A879DE" w14:textId="77777777" w:rsidR="00E03E13" w:rsidRP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Handle Missing Values: Identify and manage missing values using techniques such as imputation or removal.</w:t>
      </w:r>
    </w:p>
    <w:p w14:paraId="4E57F30B" w14:textId="77777777" w:rsidR="00E03E13" w:rsidRP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Data Cleaning: Remove duplicates, correct erroneous entries, and ensure consistency in data formatting.</w:t>
      </w:r>
    </w:p>
    <w:p w14:paraId="1F13CC15" w14:textId="77777777" w:rsidR="00E03E13" w:rsidRPr="00B95D21" w:rsidRDefault="00E03E13" w:rsidP="00E03E13">
      <w:pPr>
        <w:numPr>
          <w:ilvl w:val="0"/>
          <w:numId w:val="10"/>
        </w:numPr>
        <w:rPr>
          <w:rFonts w:ascii="Times New Roman" w:hAnsi="Times New Roman" w:cs="Times New Roman"/>
          <w:b/>
          <w:bCs/>
        </w:rPr>
      </w:pPr>
      <w:r w:rsidRPr="00B95D21">
        <w:rPr>
          <w:rFonts w:ascii="Times New Roman" w:hAnsi="Times New Roman" w:cs="Times New Roman"/>
          <w:b/>
          <w:bCs/>
        </w:rPr>
        <w:t>Feature Engineering:</w:t>
      </w:r>
    </w:p>
    <w:p w14:paraId="5589085C" w14:textId="77777777" w:rsidR="00E03E13" w:rsidRP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Feature Selection: Select relevant features using domain knowledge and statistical techniques.</w:t>
      </w:r>
    </w:p>
    <w:p w14:paraId="05129D3F" w14:textId="77777777" w:rsidR="00E03E13" w:rsidRDefault="00E03E13" w:rsidP="00E03E13">
      <w:pPr>
        <w:numPr>
          <w:ilvl w:val="1"/>
          <w:numId w:val="10"/>
        </w:numPr>
        <w:rPr>
          <w:rFonts w:ascii="Times New Roman" w:hAnsi="Times New Roman" w:cs="Times New Roman"/>
        </w:rPr>
      </w:pPr>
      <w:r w:rsidRPr="00E03E13">
        <w:rPr>
          <w:rFonts w:ascii="Times New Roman" w:hAnsi="Times New Roman" w:cs="Times New Roman"/>
        </w:rPr>
        <w:t>Feature Encoding: Convert categorical variables into numerical format using one-hot encoding or label encoding for better processing.</w:t>
      </w:r>
    </w:p>
    <w:p w14:paraId="3AD0357B" w14:textId="77777777" w:rsidR="00E03E13" w:rsidRPr="00E03E13" w:rsidRDefault="00E03E13" w:rsidP="00E03E13">
      <w:pPr>
        <w:ind w:left="1440"/>
        <w:rPr>
          <w:rFonts w:ascii="Times New Roman" w:hAnsi="Times New Roman" w:cs="Times New Roman"/>
        </w:rPr>
      </w:pPr>
    </w:p>
    <w:p w14:paraId="36273BF9"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Advantages:</w:t>
      </w:r>
    </w:p>
    <w:p w14:paraId="2C8D9747" w14:textId="77777777" w:rsidR="00E03E13" w:rsidRPr="00E03E13" w:rsidRDefault="00E03E13" w:rsidP="00E03E13">
      <w:pPr>
        <w:rPr>
          <w:rFonts w:ascii="Times New Roman" w:hAnsi="Times New Roman" w:cs="Times New Roman"/>
          <w:b/>
          <w:bCs/>
        </w:rPr>
      </w:pPr>
    </w:p>
    <w:p w14:paraId="1A34A13E" w14:textId="77777777" w:rsidR="00E03E13" w:rsidRPr="00E03E13" w:rsidRDefault="00E03E13" w:rsidP="00E03E13">
      <w:pPr>
        <w:numPr>
          <w:ilvl w:val="0"/>
          <w:numId w:val="11"/>
        </w:numPr>
        <w:rPr>
          <w:rFonts w:ascii="Times New Roman" w:hAnsi="Times New Roman" w:cs="Times New Roman"/>
        </w:rPr>
      </w:pPr>
      <w:r w:rsidRPr="00E03E13">
        <w:rPr>
          <w:rFonts w:ascii="Times New Roman" w:hAnsi="Times New Roman" w:cs="Times New Roman"/>
        </w:rPr>
        <w:t>Pandas is an easy-to-use library, making it widely popular.</w:t>
      </w:r>
    </w:p>
    <w:p w14:paraId="701A7C92" w14:textId="77777777" w:rsidR="00E03E13" w:rsidRPr="00E03E13" w:rsidRDefault="00E03E13" w:rsidP="00E03E13">
      <w:pPr>
        <w:numPr>
          <w:ilvl w:val="0"/>
          <w:numId w:val="11"/>
        </w:numPr>
        <w:rPr>
          <w:rFonts w:ascii="Times New Roman" w:hAnsi="Times New Roman" w:cs="Times New Roman"/>
        </w:rPr>
      </w:pPr>
      <w:r w:rsidRPr="00E03E13">
        <w:rPr>
          <w:rFonts w:ascii="Times New Roman" w:hAnsi="Times New Roman" w:cs="Times New Roman"/>
        </w:rPr>
        <w:t xml:space="preserve">It provides powerful data structures like Series and </w:t>
      </w:r>
      <w:proofErr w:type="spellStart"/>
      <w:r w:rsidRPr="00E03E13">
        <w:rPr>
          <w:rFonts w:ascii="Times New Roman" w:hAnsi="Times New Roman" w:cs="Times New Roman"/>
        </w:rPr>
        <w:t>DataFrame</w:t>
      </w:r>
      <w:proofErr w:type="spellEnd"/>
      <w:r w:rsidRPr="00E03E13">
        <w:rPr>
          <w:rFonts w:ascii="Times New Roman" w:hAnsi="Times New Roman" w:cs="Times New Roman"/>
        </w:rPr>
        <w:t>.</w:t>
      </w:r>
    </w:p>
    <w:p w14:paraId="4329DDF5" w14:textId="77777777" w:rsidR="00E03E13" w:rsidRDefault="00E03E13" w:rsidP="00E03E13">
      <w:pPr>
        <w:numPr>
          <w:ilvl w:val="0"/>
          <w:numId w:val="11"/>
        </w:numPr>
        <w:rPr>
          <w:rFonts w:ascii="Times New Roman" w:hAnsi="Times New Roman" w:cs="Times New Roman"/>
        </w:rPr>
      </w:pPr>
      <w:r w:rsidRPr="00E03E13">
        <w:rPr>
          <w:rFonts w:ascii="Times New Roman" w:hAnsi="Times New Roman" w:cs="Times New Roman"/>
        </w:rPr>
        <w:t>It offers extensive functionality for data manipulation.</w:t>
      </w:r>
    </w:p>
    <w:p w14:paraId="1747858D" w14:textId="77777777" w:rsidR="00E03E13" w:rsidRPr="00E03E13" w:rsidRDefault="00E03E13" w:rsidP="00E03E13">
      <w:pPr>
        <w:ind w:left="720"/>
        <w:rPr>
          <w:rFonts w:ascii="Times New Roman" w:hAnsi="Times New Roman" w:cs="Times New Roman"/>
        </w:rPr>
      </w:pPr>
    </w:p>
    <w:p w14:paraId="3834CFA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B7013A1" w14:textId="77777777" w:rsidR="00E03E13" w:rsidRPr="00E03E13" w:rsidRDefault="00E03E13" w:rsidP="00E03E13">
      <w:pPr>
        <w:rPr>
          <w:rFonts w:ascii="Times New Roman" w:hAnsi="Times New Roman" w:cs="Times New Roman"/>
          <w:b/>
          <w:bCs/>
        </w:rPr>
      </w:pPr>
    </w:p>
    <w:p w14:paraId="5D0F16BA" w14:textId="77777777" w:rsidR="00E03E13" w:rsidRPr="00E03E13" w:rsidRDefault="00E03E13" w:rsidP="00E03E13">
      <w:pPr>
        <w:numPr>
          <w:ilvl w:val="0"/>
          <w:numId w:val="12"/>
        </w:numPr>
        <w:rPr>
          <w:rFonts w:ascii="Times New Roman" w:hAnsi="Times New Roman" w:cs="Times New Roman"/>
        </w:rPr>
      </w:pPr>
      <w:r w:rsidRPr="00E03E13">
        <w:rPr>
          <w:rFonts w:ascii="Times New Roman" w:hAnsi="Times New Roman" w:cs="Times New Roman"/>
        </w:rPr>
        <w:t>Pandas can consume significant memory when working with large datasets.</w:t>
      </w:r>
    </w:p>
    <w:p w14:paraId="26E7CE57" w14:textId="77777777" w:rsidR="00E03E13" w:rsidRDefault="00E03E13" w:rsidP="00E03E13">
      <w:pPr>
        <w:numPr>
          <w:ilvl w:val="0"/>
          <w:numId w:val="12"/>
        </w:numPr>
        <w:rPr>
          <w:rFonts w:ascii="Times New Roman" w:hAnsi="Times New Roman" w:cs="Times New Roman"/>
        </w:rPr>
      </w:pPr>
      <w:r w:rsidRPr="00E03E13">
        <w:rPr>
          <w:rFonts w:ascii="Times New Roman" w:hAnsi="Times New Roman" w:cs="Times New Roman"/>
        </w:rPr>
        <w:t>It is highly integrated with the Python ecosystem, limiting interoperability with other programming languages.</w:t>
      </w:r>
    </w:p>
    <w:p w14:paraId="07B7C327" w14:textId="77777777" w:rsidR="00E03E13" w:rsidRPr="00E03E13" w:rsidRDefault="00E03E13" w:rsidP="00E03E13">
      <w:pPr>
        <w:ind w:left="720"/>
        <w:rPr>
          <w:rFonts w:ascii="Times New Roman" w:hAnsi="Times New Roman" w:cs="Times New Roman"/>
        </w:rPr>
      </w:pPr>
    </w:p>
    <w:p w14:paraId="25E3A13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Conclusion:</w:t>
      </w:r>
    </w:p>
    <w:p w14:paraId="6758F5E8" w14:textId="77777777" w:rsidR="00E03E13" w:rsidRPr="00E03E13" w:rsidRDefault="00E03E13" w:rsidP="00E03E13">
      <w:pPr>
        <w:rPr>
          <w:rFonts w:ascii="Times New Roman" w:hAnsi="Times New Roman" w:cs="Times New Roman"/>
          <w:b/>
          <w:bCs/>
        </w:rPr>
      </w:pPr>
    </w:p>
    <w:p w14:paraId="28ADA5DC" w14:textId="77777777" w:rsidR="00E03E13" w:rsidRPr="00E03E13" w:rsidRDefault="00E03E13" w:rsidP="00E03E13">
      <w:pPr>
        <w:rPr>
          <w:rFonts w:ascii="Times New Roman" w:hAnsi="Times New Roman" w:cs="Times New Roman"/>
        </w:rPr>
      </w:pPr>
      <w:r w:rsidRPr="00E03E13">
        <w:rPr>
          <w:rFonts w:ascii="Times New Roman" w:hAnsi="Times New Roman" w:cs="Times New Roman"/>
        </w:rPr>
        <w:t>In summary, this assignment provided an introduction to the Pandas library, a crucial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serve as a strong base for more advanced data analysis projects in the future.</w:t>
      </w:r>
    </w:p>
    <w:p w14:paraId="61C86F5C" w14:textId="77777777" w:rsidR="00244C4F" w:rsidRPr="00E03E13" w:rsidRDefault="00244C4F" w:rsidP="00E03E13"/>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5"/>
  </w:num>
  <w:num w:numId="6" w16cid:durableId="446124064">
    <w:abstractNumId w:val="6"/>
  </w:num>
  <w:num w:numId="7" w16cid:durableId="1578394982">
    <w:abstractNumId w:val="7"/>
  </w:num>
  <w:num w:numId="8" w16cid:durableId="1633250260">
    <w:abstractNumId w:val="10"/>
  </w:num>
  <w:num w:numId="9" w16cid:durableId="478041384">
    <w:abstractNumId w:val="11"/>
  </w:num>
  <w:num w:numId="10" w16cid:durableId="1890916641">
    <w:abstractNumId w:val="8"/>
  </w:num>
  <w:num w:numId="11" w16cid:durableId="1448310251">
    <w:abstractNumId w:val="9"/>
  </w:num>
  <w:num w:numId="12" w16cid:durableId="10838387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0C4BC9"/>
    <w:rsid w:val="00244C4F"/>
    <w:rsid w:val="00474F51"/>
    <w:rsid w:val="006B1FB1"/>
    <w:rsid w:val="008166BC"/>
    <w:rsid w:val="008E0C2C"/>
    <w:rsid w:val="00A16B6A"/>
    <w:rsid w:val="00B76E5B"/>
    <w:rsid w:val="00B95D21"/>
    <w:rsid w:val="00BB773E"/>
    <w:rsid w:val="00C51CE3"/>
    <w:rsid w:val="00CE0598"/>
    <w:rsid w:val="00D57C1F"/>
    <w:rsid w:val="00E03E13"/>
    <w:rsid w:val="00E31C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Firdos pathan</cp:lastModifiedBy>
  <cp:revision>2</cp:revision>
  <cp:lastPrinted>1899-12-31T18:30:00Z</cp:lastPrinted>
  <dcterms:created xsi:type="dcterms:W3CDTF">2025-04-09T07:55:00Z</dcterms:created>
  <dcterms:modified xsi:type="dcterms:W3CDTF">2025-04-09T07:55:00Z</dcterms:modified>
</cp:coreProperties>
</file>